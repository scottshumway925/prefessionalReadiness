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9041" w14:textId="48463BC8" w:rsidR="00CB5726" w:rsidRDefault="00195D90" w:rsidP="00CB5726">
      <w:r>
        <w:t>Deliverable 1:</w:t>
      </w:r>
    </w:p>
    <w:p w14:paraId="70EF896E" w14:textId="77777777" w:rsidR="00195D90" w:rsidRDefault="00195D90" w:rsidP="00CB5726"/>
    <w:p w14:paraId="726CA48E" w14:textId="51003028" w:rsidR="00CB5726" w:rsidRDefault="00195D90" w:rsidP="00CB5726">
      <w:r>
        <w:tab/>
        <w:t>References are your spokesm</w:t>
      </w:r>
      <w:r w:rsidR="007F7EBE">
        <w:t>e</w:t>
      </w:r>
      <w:r>
        <w:t>n for th</w:t>
      </w:r>
      <w:r w:rsidR="006374AC">
        <w:t xml:space="preserve">e job market. These individuals </w:t>
      </w:r>
      <w:proofErr w:type="gramStart"/>
      <w:r w:rsidR="006374AC">
        <w:t>are people who are</w:t>
      </w:r>
      <w:proofErr w:type="gramEnd"/>
      <w:r w:rsidR="006374AC">
        <w:t xml:space="preserve"> willing to stand by your side as you strive to make your way into a career. </w:t>
      </w:r>
      <w:r w:rsidR="00C03EF1">
        <w:t xml:space="preserve">They are important because they can validate any of the </w:t>
      </w:r>
      <w:r w:rsidR="00457961">
        <w:t xml:space="preserve">information that is on a resume. </w:t>
      </w:r>
      <w:r w:rsidR="00F24977">
        <w:t>They are highly valuable because they can share the good about you that you can’t</w:t>
      </w:r>
      <w:r w:rsidR="007B1A2B">
        <w:t xml:space="preserve">, which is how your work was perceived. </w:t>
      </w:r>
    </w:p>
    <w:p w14:paraId="4A934AEF" w14:textId="77777777" w:rsidR="007B1A2B" w:rsidRDefault="007B1A2B" w:rsidP="00CB5726"/>
    <w:p w14:paraId="34491F19" w14:textId="77777777" w:rsidR="007B1A2B" w:rsidRDefault="007B1A2B" w:rsidP="00CB5726"/>
    <w:p w14:paraId="0F0B75D1" w14:textId="7860B7E5" w:rsidR="007B1A2B" w:rsidRDefault="007B1A2B" w:rsidP="00CB5726">
      <w:r>
        <w:t>Deliverable 2:</w:t>
      </w:r>
    </w:p>
    <w:p w14:paraId="74041FF4" w14:textId="77777777" w:rsidR="007B1A2B" w:rsidRDefault="007B1A2B" w:rsidP="00CB5726"/>
    <w:p w14:paraId="36E69061" w14:textId="60E2AFA1" w:rsidR="00DE511C" w:rsidRDefault="00F00E75" w:rsidP="00CB5726">
      <w:pPr>
        <w:pStyle w:val="ListParagraph"/>
        <w:numPr>
          <w:ilvl w:val="0"/>
          <w:numId w:val="2"/>
        </w:numPr>
      </w:pPr>
      <w:r>
        <w:t xml:space="preserve">Dean Coleman – This is a professor on campus who </w:t>
      </w:r>
      <w:r w:rsidR="00823935">
        <w:t xml:space="preserve">I worked under as a </w:t>
      </w:r>
      <w:proofErr w:type="gramStart"/>
      <w:r w:rsidR="00823935">
        <w:t>teachers</w:t>
      </w:r>
      <w:proofErr w:type="gramEnd"/>
      <w:r w:rsidR="00823935">
        <w:t xml:space="preserve"> assistant. We worked closely together, </w:t>
      </w:r>
      <w:r w:rsidR="00AE4E29">
        <w:t>forming a great connection. I believe that he would be a great reference due to the work that I’ve put in for his class</w:t>
      </w:r>
      <w:r w:rsidR="00DE511C">
        <w:t xml:space="preserve">, showing that I am a </w:t>
      </w:r>
      <w:proofErr w:type="gramStart"/>
      <w:r w:rsidR="00DE511C">
        <w:t>hard working</w:t>
      </w:r>
      <w:proofErr w:type="gramEnd"/>
      <w:r w:rsidR="00DE511C">
        <w:t xml:space="preserve"> individual.</w:t>
      </w:r>
    </w:p>
    <w:p w14:paraId="740ED2F5" w14:textId="06442579" w:rsidR="00DE511C" w:rsidRDefault="00941FAA" w:rsidP="00CB5726">
      <w:pPr>
        <w:pStyle w:val="ListParagraph"/>
        <w:numPr>
          <w:ilvl w:val="0"/>
          <w:numId w:val="2"/>
        </w:numPr>
      </w:pPr>
      <w:r>
        <w:t xml:space="preserve">James Christensen – This is a professor on campus who I worked with in the computing society. I believe that he would be a great choice as a reference because he can share the times that I strove for creative and forward thinking in the computing society. </w:t>
      </w:r>
    </w:p>
    <w:p w14:paraId="60B0BBB0" w14:textId="372858B2" w:rsidR="00941FAA" w:rsidRDefault="00DF1551" w:rsidP="00CB5726">
      <w:pPr>
        <w:pStyle w:val="ListParagraph"/>
        <w:numPr>
          <w:ilvl w:val="0"/>
          <w:numId w:val="2"/>
        </w:numPr>
      </w:pPr>
      <w:r>
        <w:t>William Clements – This is also a professor on campus, but I worked with him when I was in the hackathon planning committee. I believe that he would be a good reference due to the work that we did together in planning a whole hackathon!</w:t>
      </w:r>
    </w:p>
    <w:p w14:paraId="16B72485" w14:textId="31718A4C" w:rsidR="00DF1551" w:rsidRDefault="00695C9E" w:rsidP="00CB5726">
      <w:pPr>
        <w:pStyle w:val="ListParagraph"/>
        <w:numPr>
          <w:ilvl w:val="0"/>
          <w:numId w:val="2"/>
        </w:numPr>
      </w:pPr>
      <w:r>
        <w:t>Gary Godder</w:t>
      </w:r>
      <w:r w:rsidR="004E5F53">
        <w:t xml:space="preserve">idge – This is another professor from BYU-I, but I chose him because we’ve had a lot of classes together, I’ve stopped by his office a lot, and I believe that we’ve formed a pretty good connection. He has helped me connect with people in the field, so I do believe that he would be a great reference for my general character. </w:t>
      </w:r>
    </w:p>
    <w:p w14:paraId="7F994B05" w14:textId="2C952D24" w:rsidR="001002E4" w:rsidRDefault="004E5F53" w:rsidP="001002E4">
      <w:pPr>
        <w:pStyle w:val="ListParagraph"/>
        <w:numPr>
          <w:ilvl w:val="0"/>
          <w:numId w:val="2"/>
        </w:numPr>
      </w:pPr>
      <w:r>
        <w:t xml:space="preserve">Julie Moss – Mrs. Moss is also a professor on campus, but she’s in the psychology major. I chose her because I believe that she can share just how </w:t>
      </w:r>
      <w:r w:rsidR="001002E4">
        <w:t>much I like to learn and am willing to work. I believe that she is a good contact because she could advocate for my learning capability outside of technology.</w:t>
      </w:r>
    </w:p>
    <w:p w14:paraId="5751E01F" w14:textId="77777777" w:rsidR="006236A9" w:rsidRDefault="006236A9" w:rsidP="006236A9"/>
    <w:p w14:paraId="2CCF6C62" w14:textId="39BF4BAE" w:rsidR="006236A9" w:rsidRDefault="006236A9" w:rsidP="006236A9">
      <w:r>
        <w:t xml:space="preserve">See below for the final </w:t>
      </w:r>
      <w:proofErr w:type="gramStart"/>
      <w:r>
        <w:t>deliverable</w:t>
      </w:r>
      <w:proofErr w:type="gramEnd"/>
      <w:r>
        <w:t>:</w:t>
      </w:r>
    </w:p>
    <w:p w14:paraId="3FB6C80D" w14:textId="77777777" w:rsidR="006236A9" w:rsidRDefault="006236A9" w:rsidP="006236A9"/>
    <w:p w14:paraId="15F192C3" w14:textId="6F97EF45" w:rsidR="006236A9" w:rsidRDefault="006236A9">
      <w:r>
        <w:br w:type="page"/>
      </w:r>
    </w:p>
    <w:p w14:paraId="018954D8" w14:textId="78C88F4F" w:rsidR="00BB5958" w:rsidRPr="00CC15DA" w:rsidRDefault="00BB5958" w:rsidP="00BB5958">
      <w:pPr>
        <w:pBdr>
          <w:bottom w:val="single" w:sz="12" w:space="0" w:color="000000"/>
        </w:pBdr>
        <w:spacing w:line="240" w:lineRule="atLeast"/>
        <w:jc w:val="center"/>
        <w:rPr>
          <w:rFonts w:ascii="Calibri" w:eastAsia="Calibri" w:hAnsi="Calibri" w:cs="Calibri"/>
          <w:sz w:val="48"/>
          <w:szCs w:val="48"/>
        </w:rPr>
      </w:pPr>
      <w:r w:rsidRPr="00CC15DA">
        <w:rPr>
          <w:rFonts w:ascii="Calibri" w:eastAsia="Calibri" w:hAnsi="Calibri" w:cs="Calibri"/>
          <w:b/>
          <w:bCs/>
          <w:sz w:val="48"/>
          <w:szCs w:val="48"/>
        </w:rPr>
        <w:lastRenderedPageBreak/>
        <w:t>Scott Shumway</w:t>
      </w:r>
      <w:r w:rsidR="002120CF">
        <w:rPr>
          <w:rFonts w:ascii="Calibri" w:eastAsia="Calibri" w:hAnsi="Calibri" w:cs="Calibri"/>
          <w:b/>
          <w:bCs/>
          <w:sz w:val="48"/>
          <w:szCs w:val="48"/>
        </w:rPr>
        <w:t xml:space="preserve"> - References</w:t>
      </w:r>
    </w:p>
    <w:p w14:paraId="0C88817E" w14:textId="77777777" w:rsidR="00BB5958" w:rsidRDefault="00BB5958" w:rsidP="00BB5958">
      <w:pPr>
        <w:pBdr>
          <w:bottom w:val="single" w:sz="12" w:space="0" w:color="000000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307</w:t>
      </w:r>
      <w:r>
        <w:rPr>
          <w:rFonts w:ascii="Calibri" w:eastAsia="Calibri" w:hAnsi="Calibri" w:cs="Calibri"/>
          <w:sz w:val="22"/>
          <w:szCs w:val="22"/>
        </w:rPr>
        <w:noBreakHyphen/>
        <w:t>880</w:t>
      </w:r>
      <w:r>
        <w:rPr>
          <w:rFonts w:ascii="Calibri" w:eastAsia="Calibri" w:hAnsi="Calibri" w:cs="Calibri"/>
          <w:sz w:val="22"/>
          <w:szCs w:val="22"/>
        </w:rPr>
        <w:noBreakHyphen/>
        <w:t>8018 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Scottshumway925@gmail.com</w:t>
        </w:r>
      </w:hyperlink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www.linkedin.com/in/scott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noBreakHyphen/>
          <w:t>shumway</w:t>
        </w:r>
      </w:hyperlink>
    </w:p>
    <w:p w14:paraId="6BDC79E4" w14:textId="77777777" w:rsidR="00BB5958" w:rsidRDefault="00BB5958" w:rsidP="00BB5958">
      <w:pPr>
        <w:rPr>
          <w:rFonts w:ascii="Calibri" w:eastAsia="Calibri" w:hAnsi="Calibri" w:cs="Calibri"/>
        </w:rPr>
      </w:pPr>
    </w:p>
    <w:p w14:paraId="043D113C" w14:textId="7BF68FC4" w:rsidR="00BB5958" w:rsidRDefault="00BB5958" w:rsidP="00BB5958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Dean Coleman</w:t>
      </w:r>
    </w:p>
    <w:p w14:paraId="5F14C8B2" w14:textId="77777777" w:rsidR="00AA268D" w:rsidRDefault="00AA268D" w:rsidP="00BB5958">
      <w:pPr>
        <w:tabs>
          <w:tab w:val="right" w:pos="10800"/>
        </w:tabs>
        <w:spacing w:line="240" w:lineRule="atLeast"/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</w:pPr>
    </w:p>
    <w:p w14:paraId="35CAEE29" w14:textId="34453BD2" w:rsidR="00BB5958" w:rsidRDefault="002527A1" w:rsidP="00BB5958">
      <w:pPr>
        <w:tabs>
          <w:tab w:val="right" w:pos="10800"/>
        </w:tabs>
        <w:spacing w:line="240" w:lineRule="atLeast"/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Professor of Business – Brigham Young University-Idaho</w:t>
      </w:r>
    </w:p>
    <w:p w14:paraId="4EC2DAE3" w14:textId="1F073CA8" w:rsidR="00033977" w:rsidRDefault="00033977" w:rsidP="00BB5958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LinkedIn: </w:t>
      </w:r>
      <w:r w:rsidR="007C078A" w:rsidRPr="007C078A">
        <w:rPr>
          <w:rStyle w:val="fs15fw4text-right"/>
          <w:rFonts w:ascii="Calibri" w:eastAsia="Calibri" w:hAnsi="Calibri" w:cs="Calibri"/>
          <w:sz w:val="22"/>
          <w:szCs w:val="22"/>
        </w:rPr>
        <w:t>https://www.linkedin.com/in/dean-coleman/</w:t>
      </w:r>
    </w:p>
    <w:p w14:paraId="2E1123F7" w14:textId="337D13DC" w:rsidR="00033977" w:rsidRDefault="00033977" w:rsidP="00BB5958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Email: </w:t>
      </w:r>
      <w:hyperlink r:id="rId7" w:history="1">
        <w:r w:rsidR="006C48B1" w:rsidRPr="00ED76F2">
          <w:rPr>
            <w:rStyle w:val="Hyperlink"/>
            <w:rFonts w:ascii="Calibri" w:eastAsia="Calibri" w:hAnsi="Calibri" w:cs="Calibri"/>
            <w:sz w:val="22"/>
            <w:szCs w:val="22"/>
          </w:rPr>
          <w:t>colemande@byui.edu</w:t>
        </w:r>
      </w:hyperlink>
    </w:p>
    <w:p w14:paraId="7BF5D92A" w14:textId="77777777" w:rsidR="006C48B1" w:rsidRDefault="006C48B1" w:rsidP="00BB5958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</w:p>
    <w:p w14:paraId="27E4C9FA" w14:textId="5A854C04" w:rsidR="006C48B1" w:rsidRPr="00CC15DA" w:rsidRDefault="009402B9" w:rsidP="00BB5958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I worked under Dean </w:t>
      </w:r>
      <w:r w:rsidR="00F3281A">
        <w:rPr>
          <w:rStyle w:val="fs15fw4text-right"/>
          <w:rFonts w:ascii="Calibri" w:eastAsia="Calibri" w:hAnsi="Calibri" w:cs="Calibri"/>
          <w:sz w:val="22"/>
          <w:szCs w:val="22"/>
        </w:rPr>
        <w:t xml:space="preserve">Coleman </w:t>
      </w: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as a teacher’s assistant for Business 321, Organizational Leadership, for two semesters. </w:t>
      </w:r>
    </w:p>
    <w:p w14:paraId="0E1C53BF" w14:textId="3FC362A5" w:rsidR="00AA268D" w:rsidRDefault="00BB5958" w:rsidP="00BB5958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3AA8BF9" w14:textId="351E56C9" w:rsidR="00BB5958" w:rsidRDefault="002527A1" w:rsidP="00BB5958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James Christensen</w:t>
      </w:r>
    </w:p>
    <w:p w14:paraId="040F39E9" w14:textId="77777777" w:rsidR="00AA268D" w:rsidRDefault="00AA268D" w:rsidP="00BB5958">
      <w:pPr>
        <w:spacing w:line="240" w:lineRule="atLeast"/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</w:pPr>
    </w:p>
    <w:p w14:paraId="70C8BDD3" w14:textId="6FC56DB9" w:rsidR="00BB5958" w:rsidRDefault="002527A1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Professor of </w:t>
      </w:r>
      <w:r w:rsidR="00711014"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Computer, Software, Engineering</w:t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– Brigham Young University-Idaho</w:t>
      </w:r>
      <w:r w:rsidR="00BB5958" w:rsidRPr="00CC15DA">
        <w:rPr>
          <w:rFonts w:ascii="Calibri" w:eastAsia="Calibri" w:hAnsi="Calibri" w:cs="Calibri"/>
          <w:sz w:val="22"/>
          <w:szCs w:val="22"/>
        </w:rPr>
        <w:t xml:space="preserve"> </w:t>
      </w:r>
    </w:p>
    <w:p w14:paraId="15DD3B88" w14:textId="6D14B146" w:rsidR="00033977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LinkedIn: </w:t>
      </w:r>
      <w:r w:rsidR="00E9664B" w:rsidRPr="00E9664B">
        <w:rPr>
          <w:rStyle w:val="fs15fw4text-right"/>
          <w:rFonts w:ascii="Calibri" w:eastAsia="Calibri" w:hAnsi="Calibri" w:cs="Calibri"/>
          <w:sz w:val="22"/>
          <w:szCs w:val="22"/>
        </w:rPr>
        <w:t>https://www.linkedin.com/in/jamesmaxchristensen/</w:t>
      </w:r>
    </w:p>
    <w:p w14:paraId="63418228" w14:textId="0BBD4363" w:rsidR="00033977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Email: </w:t>
      </w:r>
      <w:hyperlink r:id="rId8" w:history="1">
        <w:r w:rsidR="006C48B1" w:rsidRPr="00ED76F2">
          <w:rPr>
            <w:rStyle w:val="Hyperlink"/>
            <w:rFonts w:ascii="Calibri" w:eastAsia="Calibri" w:hAnsi="Calibri" w:cs="Calibri"/>
            <w:sz w:val="22"/>
            <w:szCs w:val="22"/>
          </w:rPr>
          <w:t>christensenjam@byui.edu</w:t>
        </w:r>
      </w:hyperlink>
    </w:p>
    <w:p w14:paraId="1BBBDBD5" w14:textId="77777777" w:rsidR="006C48B1" w:rsidRDefault="006C48B1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</w:p>
    <w:p w14:paraId="184D5A93" w14:textId="597B1A61" w:rsidR="006C48B1" w:rsidRPr="00CC15DA" w:rsidRDefault="009402B9" w:rsidP="009402B9">
      <w:pPr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James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F3281A">
        <w:rPr>
          <w:rFonts w:ascii="Calibri" w:eastAsia="Calibri" w:hAnsi="Calibri" w:cs="Calibri"/>
          <w:sz w:val="22"/>
          <w:szCs w:val="22"/>
        </w:rPr>
        <w:t xml:space="preserve">Christensen </w:t>
      </w:r>
      <w:r>
        <w:rPr>
          <w:rFonts w:ascii="Calibri" w:eastAsia="Calibri" w:hAnsi="Calibri" w:cs="Calibri"/>
          <w:sz w:val="22"/>
          <w:szCs w:val="22"/>
        </w:rPr>
        <w:t xml:space="preserve">worked with me as a faculty advisor for the </w:t>
      </w:r>
      <w:r>
        <w:rPr>
          <w:rFonts w:ascii="Calibri" w:eastAsia="Calibri" w:hAnsi="Calibri" w:cs="Calibri"/>
          <w:sz w:val="22"/>
          <w:szCs w:val="22"/>
        </w:rPr>
        <w:t xml:space="preserve">computing </w:t>
      </w:r>
      <w:r>
        <w:rPr>
          <w:rFonts w:ascii="Calibri" w:eastAsia="Calibri" w:hAnsi="Calibri" w:cs="Calibri"/>
          <w:sz w:val="22"/>
          <w:szCs w:val="22"/>
        </w:rPr>
        <w:t xml:space="preserve">society. </w:t>
      </w:r>
    </w:p>
    <w:p w14:paraId="03198413" w14:textId="6C07C5D3" w:rsidR="00AA268D" w:rsidRDefault="00BB5958" w:rsidP="00BB5958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84B9B6C" w14:textId="0561FC00" w:rsidR="00BB5958" w:rsidRDefault="002527A1" w:rsidP="00BB5958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William Clements</w:t>
      </w:r>
    </w:p>
    <w:p w14:paraId="7D2BBBC2" w14:textId="77777777" w:rsidR="00AA268D" w:rsidRDefault="00AA268D" w:rsidP="00BB5958">
      <w:pPr>
        <w:spacing w:line="240" w:lineRule="atLeast"/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</w:pPr>
    </w:p>
    <w:p w14:paraId="47963DA0" w14:textId="04EC6D5A" w:rsidR="00BB5958" w:rsidRDefault="002527A1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Professor of </w:t>
      </w:r>
      <w:r w:rsidR="00711014"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Computer, Software, Engineering</w:t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– Brigham Young University-Idaho</w:t>
      </w:r>
      <w:r w:rsidR="00BB5958" w:rsidRPr="00CC15DA">
        <w:rPr>
          <w:rFonts w:ascii="Calibri" w:eastAsia="Calibri" w:hAnsi="Calibri" w:cs="Calibri"/>
          <w:sz w:val="22"/>
          <w:szCs w:val="22"/>
        </w:rPr>
        <w:t xml:space="preserve"> </w:t>
      </w:r>
    </w:p>
    <w:p w14:paraId="09AD8EB9" w14:textId="05D238DB" w:rsidR="00033977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LinkedIn: </w:t>
      </w:r>
      <w:r w:rsidR="00E9664B" w:rsidRPr="00E9664B">
        <w:rPr>
          <w:rStyle w:val="fs15fw4text-right"/>
          <w:rFonts w:ascii="Calibri" w:eastAsia="Calibri" w:hAnsi="Calibri" w:cs="Calibri"/>
          <w:sz w:val="22"/>
          <w:szCs w:val="22"/>
        </w:rPr>
        <w:t>https://www.linkedin.com/in/williamaclements/</w:t>
      </w:r>
    </w:p>
    <w:p w14:paraId="75566A66" w14:textId="1C233211" w:rsidR="006C48B1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Email: </w:t>
      </w:r>
      <w:hyperlink r:id="rId9" w:history="1">
        <w:r w:rsidR="006C48B1" w:rsidRPr="00ED76F2">
          <w:rPr>
            <w:rStyle w:val="Hyperlink"/>
            <w:rFonts w:ascii="Calibri" w:eastAsia="Calibri" w:hAnsi="Calibri" w:cs="Calibri"/>
            <w:sz w:val="22"/>
            <w:szCs w:val="22"/>
          </w:rPr>
          <w:t>clementsw@byui.edu</w:t>
        </w:r>
      </w:hyperlink>
    </w:p>
    <w:p w14:paraId="2944BAB1" w14:textId="77777777" w:rsidR="00033977" w:rsidRPr="00CC15DA" w:rsidRDefault="00033977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</w:p>
    <w:p w14:paraId="4CC50E6D" w14:textId="0ED04E8F" w:rsidR="00AA268D" w:rsidRDefault="009402B9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William </w:t>
      </w:r>
      <w:r w:rsidR="00F3281A">
        <w:rPr>
          <w:rFonts w:ascii="Calibri" w:eastAsia="Calibri" w:hAnsi="Calibri" w:cs="Calibri"/>
          <w:sz w:val="22"/>
          <w:szCs w:val="22"/>
        </w:rPr>
        <w:t xml:space="preserve">Clements </w:t>
      </w:r>
      <w:r>
        <w:rPr>
          <w:rFonts w:ascii="Calibri" w:eastAsia="Calibri" w:hAnsi="Calibri" w:cs="Calibri"/>
          <w:sz w:val="22"/>
          <w:szCs w:val="22"/>
        </w:rPr>
        <w:t>w</w:t>
      </w:r>
      <w:r w:rsidR="006C48B1">
        <w:rPr>
          <w:rFonts w:ascii="Calibri" w:eastAsia="Calibri" w:hAnsi="Calibri" w:cs="Calibri"/>
          <w:sz w:val="22"/>
          <w:szCs w:val="22"/>
        </w:rPr>
        <w:t xml:space="preserve">orked with me as a faculty advisor for the hackathon planning society. </w:t>
      </w:r>
    </w:p>
    <w:p w14:paraId="697E1147" w14:textId="77777777" w:rsidR="00D32BF2" w:rsidRPr="002527A1" w:rsidRDefault="00D32BF2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</w:p>
    <w:p w14:paraId="46A32705" w14:textId="77C86246" w:rsidR="00BB5958" w:rsidRDefault="002527A1" w:rsidP="00BB5958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Gary Godderidge</w:t>
      </w:r>
    </w:p>
    <w:p w14:paraId="7F5AB8DD" w14:textId="77777777" w:rsidR="00AA268D" w:rsidRDefault="00AA268D" w:rsidP="00BB5958">
      <w:pPr>
        <w:spacing w:line="240" w:lineRule="atLeast"/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</w:pPr>
    </w:p>
    <w:p w14:paraId="223C8254" w14:textId="3EC75027" w:rsidR="00BB5958" w:rsidRDefault="002527A1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Professor of </w:t>
      </w:r>
      <w:r w:rsidR="00711014"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Computer, Software, Engineering</w:t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– Brigham Young University-Idaho</w:t>
      </w:r>
      <w:r w:rsidRPr="00CC15DA"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BB5958" w:rsidRPr="00CC15DA">
        <w:rPr>
          <w:rFonts w:ascii="Calibri" w:eastAsia="Calibri" w:hAnsi="Calibri" w:cs="Calibri"/>
          <w:sz w:val="22"/>
          <w:szCs w:val="22"/>
        </w:rPr>
        <w:t xml:space="preserve"> </w:t>
      </w:r>
    </w:p>
    <w:p w14:paraId="38E08B18" w14:textId="68A6F9A7" w:rsidR="00033977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LinkedIn: </w:t>
      </w:r>
      <w:r w:rsidR="009C3797" w:rsidRPr="009C3797">
        <w:rPr>
          <w:rStyle w:val="fs15fw4text-right"/>
          <w:rFonts w:ascii="Calibri" w:eastAsia="Calibri" w:hAnsi="Calibri" w:cs="Calibri"/>
          <w:sz w:val="22"/>
          <w:szCs w:val="22"/>
        </w:rPr>
        <w:t>https://www.linkedin.com/in/gary-godderidge/</w:t>
      </w:r>
    </w:p>
    <w:p w14:paraId="1944E965" w14:textId="4149611F" w:rsidR="00033977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Email: </w:t>
      </w:r>
      <w:hyperlink r:id="rId10" w:history="1">
        <w:r w:rsidR="008620F5" w:rsidRPr="00ED76F2">
          <w:rPr>
            <w:rStyle w:val="Hyperlink"/>
            <w:rFonts w:ascii="Calibri" w:eastAsia="Calibri" w:hAnsi="Calibri" w:cs="Calibri"/>
            <w:sz w:val="22"/>
            <w:szCs w:val="22"/>
          </w:rPr>
          <w:t>godderidgeg@byui.edu</w:t>
        </w:r>
      </w:hyperlink>
    </w:p>
    <w:p w14:paraId="39613257" w14:textId="77777777" w:rsidR="00033977" w:rsidRDefault="00033977" w:rsidP="00BB5958">
      <w:pPr>
        <w:spacing w:line="240" w:lineRule="atLeast"/>
        <w:rPr>
          <w:rStyle w:val="fs15fw4fsioverflow-hidden"/>
          <w:rFonts w:ascii="Calibri" w:eastAsia="Calibri" w:hAnsi="Calibri" w:cs="Calibri"/>
          <w:sz w:val="22"/>
          <w:szCs w:val="22"/>
        </w:rPr>
      </w:pPr>
    </w:p>
    <w:p w14:paraId="3FC49DE4" w14:textId="0D0971FF" w:rsidR="002527A1" w:rsidRDefault="00F3281A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studied under Gary Godderidge </w:t>
      </w:r>
      <w:r w:rsidR="008620F5">
        <w:rPr>
          <w:rFonts w:ascii="Calibri" w:eastAsia="Calibri" w:hAnsi="Calibri" w:cs="Calibri"/>
          <w:sz w:val="22"/>
          <w:szCs w:val="22"/>
        </w:rPr>
        <w:t xml:space="preserve">as a student in my higher-level programming classes at Brigham Young University-Idaho. </w:t>
      </w:r>
    </w:p>
    <w:p w14:paraId="10537F2F" w14:textId="77777777" w:rsidR="009402B9" w:rsidRDefault="009402B9" w:rsidP="00BB5958">
      <w:pPr>
        <w:spacing w:line="240" w:lineRule="atLeast"/>
        <w:rPr>
          <w:rFonts w:ascii="Calibri" w:eastAsia="Calibri" w:hAnsi="Calibri" w:cs="Calibri"/>
          <w:sz w:val="22"/>
          <w:szCs w:val="22"/>
        </w:rPr>
      </w:pPr>
    </w:p>
    <w:p w14:paraId="5D925535" w14:textId="0FF7B3D3" w:rsidR="00BB5958" w:rsidRDefault="00711014" w:rsidP="00BB5958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Julie Moss</w:t>
      </w:r>
    </w:p>
    <w:p w14:paraId="7167E905" w14:textId="6205187A" w:rsidR="002527A1" w:rsidRDefault="002527A1" w:rsidP="002527A1">
      <w:pPr>
        <w:tabs>
          <w:tab w:val="right" w:pos="10800"/>
        </w:tabs>
        <w:spacing w:line="240" w:lineRule="atLeast"/>
        <w:rPr>
          <w:rStyle w:val="fs15fw6overflow-hidden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Professor of </w:t>
      </w:r>
      <w:r w:rsidR="00711014"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Psychology</w:t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– Brigham Young University-</w:t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Idaho</w:t>
      </w:r>
    </w:p>
    <w:p w14:paraId="0DB25A3A" w14:textId="532EDBF6" w:rsidR="00033977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LinkedIn: </w:t>
      </w:r>
      <w:r w:rsidR="009C3797" w:rsidRPr="009C3797">
        <w:rPr>
          <w:rStyle w:val="fs15fw4text-right"/>
          <w:rFonts w:ascii="Calibri" w:eastAsia="Calibri" w:hAnsi="Calibri" w:cs="Calibri"/>
          <w:sz w:val="22"/>
          <w:szCs w:val="22"/>
        </w:rPr>
        <w:t>https://www.linkedin.com/in/julie-l-moss-bcba-lba-2a4265110/</w:t>
      </w:r>
    </w:p>
    <w:p w14:paraId="32C31F41" w14:textId="5ED4F046" w:rsidR="006236A9" w:rsidRDefault="00033977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Email: </w:t>
      </w:r>
      <w:hyperlink r:id="rId11" w:history="1">
        <w:r w:rsidR="009402B9" w:rsidRPr="00ED76F2">
          <w:rPr>
            <w:rStyle w:val="Hyperlink"/>
            <w:rFonts w:ascii="Calibri" w:eastAsia="Calibri" w:hAnsi="Calibri" w:cs="Calibri"/>
            <w:sz w:val="22"/>
            <w:szCs w:val="22"/>
          </w:rPr>
          <w:t>mossj@byui.edu</w:t>
        </w:r>
      </w:hyperlink>
    </w:p>
    <w:p w14:paraId="180FE1AC" w14:textId="77777777" w:rsidR="009402B9" w:rsidRDefault="009402B9" w:rsidP="00033977">
      <w:pPr>
        <w:tabs>
          <w:tab w:val="right" w:pos="10800"/>
        </w:tabs>
        <w:spacing w:line="240" w:lineRule="atLeast"/>
        <w:rPr>
          <w:rStyle w:val="fs15fw4text-right"/>
          <w:rFonts w:ascii="Calibri" w:eastAsia="Calibri" w:hAnsi="Calibri" w:cs="Calibri"/>
          <w:sz w:val="22"/>
          <w:szCs w:val="22"/>
        </w:rPr>
      </w:pPr>
    </w:p>
    <w:p w14:paraId="3F83A883" w14:textId="1E270C4F" w:rsidR="009402B9" w:rsidRPr="00033977" w:rsidRDefault="009402B9" w:rsidP="008620F5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4text-right"/>
          <w:rFonts w:ascii="Calibri" w:eastAsia="Calibri" w:hAnsi="Calibri" w:cs="Calibri"/>
          <w:sz w:val="22"/>
          <w:szCs w:val="22"/>
        </w:rPr>
        <w:t xml:space="preserve">I studied under Julie Moss </w:t>
      </w:r>
      <w:r w:rsidR="00F3281A">
        <w:rPr>
          <w:rStyle w:val="fs15fw4text-right"/>
          <w:rFonts w:ascii="Calibri" w:eastAsia="Calibri" w:hAnsi="Calibri" w:cs="Calibri"/>
          <w:sz w:val="22"/>
          <w:szCs w:val="22"/>
        </w:rPr>
        <w:t xml:space="preserve">my first semester of college in Behavioral Interventions, a psychology class </w:t>
      </w:r>
      <w:r w:rsidR="008620F5">
        <w:rPr>
          <w:rStyle w:val="fs15fw4text-right"/>
          <w:rFonts w:ascii="Calibri" w:eastAsia="Calibri" w:hAnsi="Calibri" w:cs="Calibri"/>
          <w:sz w:val="22"/>
          <w:szCs w:val="22"/>
        </w:rPr>
        <w:t xml:space="preserve">at </w:t>
      </w:r>
      <w:r w:rsidR="008620F5">
        <w:rPr>
          <w:rFonts w:ascii="Calibri" w:eastAsia="Calibri" w:hAnsi="Calibri" w:cs="Calibri"/>
          <w:sz w:val="22"/>
          <w:szCs w:val="22"/>
        </w:rPr>
        <w:t xml:space="preserve">Brigham Young University-Idaho. </w:t>
      </w:r>
    </w:p>
    <w:sectPr w:rsidR="009402B9" w:rsidRPr="0003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0EAAE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4EE7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3A7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72E1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2A9A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A2E2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674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D6F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183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DC0BB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A00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FE5D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C5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CE1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06F9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625E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8A4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CCB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02E74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6C2D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B430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B4A9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343F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347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BC09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C438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D6F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F34B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42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686B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C2F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D825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A8A0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2CAD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D0C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8AFF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8A0D0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B01F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E2E3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4F9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E2C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FCD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FEB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C6F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820C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698C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8075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E8E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045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42D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286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905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02A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E6E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A742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100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3AF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BC7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783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034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2F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3CDA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AC44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BCA6B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0E13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5C35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F60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FA9B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36E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9A75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181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904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4B876E5"/>
    <w:multiLevelType w:val="hybridMultilevel"/>
    <w:tmpl w:val="0C289BF8"/>
    <w:lvl w:ilvl="0" w:tplc="D382AB5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F20"/>
    <w:multiLevelType w:val="hybridMultilevel"/>
    <w:tmpl w:val="08CE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99045">
    <w:abstractNumId w:val="9"/>
  </w:num>
  <w:num w:numId="2" w16cid:durableId="1107500886">
    <w:abstractNumId w:val="8"/>
  </w:num>
  <w:num w:numId="3" w16cid:durableId="988292857">
    <w:abstractNumId w:val="0"/>
  </w:num>
  <w:num w:numId="4" w16cid:durableId="1815440657">
    <w:abstractNumId w:val="1"/>
  </w:num>
  <w:num w:numId="5" w16cid:durableId="380789676">
    <w:abstractNumId w:val="2"/>
  </w:num>
  <w:num w:numId="6" w16cid:durableId="482548115">
    <w:abstractNumId w:val="3"/>
  </w:num>
  <w:num w:numId="7" w16cid:durableId="1168519859">
    <w:abstractNumId w:val="4"/>
  </w:num>
  <w:num w:numId="8" w16cid:durableId="1979994689">
    <w:abstractNumId w:val="5"/>
  </w:num>
  <w:num w:numId="9" w16cid:durableId="575553397">
    <w:abstractNumId w:val="6"/>
  </w:num>
  <w:num w:numId="10" w16cid:durableId="1998420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B9"/>
    <w:rsid w:val="00033977"/>
    <w:rsid w:val="001002E4"/>
    <w:rsid w:val="00195D90"/>
    <w:rsid w:val="002120CF"/>
    <w:rsid w:val="00224E85"/>
    <w:rsid w:val="002527A1"/>
    <w:rsid w:val="00297FB9"/>
    <w:rsid w:val="00457961"/>
    <w:rsid w:val="004E5F53"/>
    <w:rsid w:val="005E1364"/>
    <w:rsid w:val="006236A9"/>
    <w:rsid w:val="006374AC"/>
    <w:rsid w:val="00666996"/>
    <w:rsid w:val="00695C9E"/>
    <w:rsid w:val="006C48B1"/>
    <w:rsid w:val="00711014"/>
    <w:rsid w:val="007B1A2B"/>
    <w:rsid w:val="007C078A"/>
    <w:rsid w:val="007F7EBE"/>
    <w:rsid w:val="00823935"/>
    <w:rsid w:val="008620F5"/>
    <w:rsid w:val="008E446B"/>
    <w:rsid w:val="009402B9"/>
    <w:rsid w:val="00941FAA"/>
    <w:rsid w:val="009C3797"/>
    <w:rsid w:val="00AA268D"/>
    <w:rsid w:val="00AE4E29"/>
    <w:rsid w:val="00BB5958"/>
    <w:rsid w:val="00C03EF1"/>
    <w:rsid w:val="00C7024C"/>
    <w:rsid w:val="00CB5726"/>
    <w:rsid w:val="00D01417"/>
    <w:rsid w:val="00D32BF2"/>
    <w:rsid w:val="00D411A2"/>
    <w:rsid w:val="00DD4C3D"/>
    <w:rsid w:val="00DE511C"/>
    <w:rsid w:val="00DF1551"/>
    <w:rsid w:val="00E9664B"/>
    <w:rsid w:val="00F00E75"/>
    <w:rsid w:val="00F24977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B4E8"/>
  <w15:chartTrackingRefBased/>
  <w15:docId w15:val="{FC12A23F-639C-4F78-91FC-1C313837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character" w:customStyle="1" w:styleId="fs15fw6overflow-hidden">
    <w:name w:val="fs15 fw6 overflow-hidden"/>
    <w:basedOn w:val="DefaultParagraphFont"/>
    <w:rsid w:val="00BB5958"/>
  </w:style>
  <w:style w:type="character" w:customStyle="1" w:styleId="fs15fw4text-right">
    <w:name w:val="fs15 fw4 text-right"/>
    <w:basedOn w:val="DefaultParagraphFont"/>
    <w:rsid w:val="00BB5958"/>
  </w:style>
  <w:style w:type="character" w:customStyle="1" w:styleId="fs15fw4text-rightoverflow-hidden">
    <w:name w:val="fs15 fw4 text-right overflow-hidden"/>
    <w:basedOn w:val="DefaultParagraphFont"/>
    <w:rsid w:val="00BB5958"/>
  </w:style>
  <w:style w:type="character" w:customStyle="1" w:styleId="fs15fw4fsioverflow-hidden">
    <w:name w:val="fs15 fw4 fsi overflow-hidden"/>
    <w:basedOn w:val="DefaultParagraphFont"/>
    <w:rsid w:val="00BB5958"/>
  </w:style>
  <w:style w:type="character" w:customStyle="1" w:styleId="fs15fw4fsi">
    <w:name w:val="fs15 fw4 fsi"/>
    <w:basedOn w:val="DefaultParagraphFont"/>
    <w:rsid w:val="00BB5958"/>
  </w:style>
  <w:style w:type="character" w:styleId="Hyperlink">
    <w:name w:val="Hyperlink"/>
    <w:basedOn w:val="DefaultParagraphFont"/>
    <w:uiPriority w:val="99"/>
    <w:unhideWhenUsed/>
    <w:rsid w:val="006C4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ensenjam@byu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lemande@byui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shumway" TargetMode="External"/><Relationship Id="rId11" Type="http://schemas.openxmlformats.org/officeDocument/2006/relationships/hyperlink" Target="mailto:mossj@byui.edu" TargetMode="External"/><Relationship Id="rId5" Type="http://schemas.openxmlformats.org/officeDocument/2006/relationships/hyperlink" Target="mailto:Scottshumway925@gmail.com" TargetMode="External"/><Relationship Id="rId10" Type="http://schemas.openxmlformats.org/officeDocument/2006/relationships/hyperlink" Target="mailto:godderidgeg@byu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ementsw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38</cp:revision>
  <dcterms:created xsi:type="dcterms:W3CDTF">2025-07-04T22:27:00Z</dcterms:created>
  <dcterms:modified xsi:type="dcterms:W3CDTF">2025-07-04T23:06:00Z</dcterms:modified>
</cp:coreProperties>
</file>